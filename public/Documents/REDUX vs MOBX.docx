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4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D31CE8" w:rsidRPr="0041428F" w14:paraId="22040CC9" w14:textId="77777777" w:rsidTr="006E22A6">
        <w:trPr>
          <w:trHeight w:val="270"/>
        </w:trPr>
        <w:tc>
          <w:tcPr>
            <w:tcW w:w="10800" w:type="dxa"/>
          </w:tcPr>
          <w:p w14:paraId="706D0920" w14:textId="77777777" w:rsidR="00D31CE8" w:rsidRPr="0041428F" w:rsidRDefault="00D31CE8" w:rsidP="006E22A6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850AEAF" wp14:editId="0A4A3A22">
                      <wp:extent cx="4248150" cy="1000125"/>
                      <wp:effectExtent l="19050" t="19050" r="19050" b="2857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0001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9ECE729" w14:textId="77777777" w:rsidR="00D31CE8" w:rsidRPr="00D31CE8" w:rsidRDefault="00D31CE8" w:rsidP="00D31CE8">
                                  <w:pPr>
                                    <w:pStyle w:val="Logo"/>
                                    <w:rPr>
                                      <w:sz w:val="72"/>
                                      <w:szCs w:val="72"/>
                                      <w:lang w:val="en-IN"/>
                                    </w:rPr>
                                  </w:pPr>
                                  <w:r w:rsidRPr="00D31CE8">
                                    <w:rPr>
                                      <w:sz w:val="72"/>
                                      <w:szCs w:val="72"/>
                                      <w:lang w:val="en-IN"/>
                                    </w:rPr>
                                    <w:t>REDUX vs MOBX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50AEAF" id="Shape 61" o:spid="_x0000_s1026" style="width:334.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" filled="f" strokecolor="white [3212]" strokeweight="3pt">
                      <v:stroke miterlimit="4"/>
                      <v:textbox inset="1.5pt,1.5pt,1.5pt,1.5pt">
                        <w:txbxContent>
                          <w:p w14:paraId="59ECE729" w14:textId="77777777" w:rsidR="00D31CE8" w:rsidRPr="00D31CE8" w:rsidRDefault="00D31CE8" w:rsidP="00D31CE8">
                            <w:pPr>
                              <w:pStyle w:val="Logo"/>
                              <w:rPr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D31CE8">
                              <w:rPr>
                                <w:sz w:val="72"/>
                                <w:szCs w:val="72"/>
                                <w:lang w:val="en-IN"/>
                              </w:rPr>
                              <w:t>REDUX vs MOBX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31CE8" w:rsidRPr="0041428F" w14:paraId="7AC6D119" w14:textId="77777777" w:rsidTr="006E22A6">
        <w:trPr>
          <w:trHeight w:val="2691"/>
        </w:trPr>
        <w:tc>
          <w:tcPr>
            <w:tcW w:w="10800" w:type="dxa"/>
            <w:vAlign w:val="bottom"/>
          </w:tcPr>
          <w:p w14:paraId="1E66E14D" w14:textId="77777777" w:rsidR="00D31CE8" w:rsidRDefault="00D31CE8" w:rsidP="006E22A6">
            <w:pPr>
              <w:pStyle w:val="ContactInfo"/>
              <w:rPr>
                <w:color w:val="000000" w:themeColor="text1"/>
              </w:rPr>
            </w:pPr>
          </w:p>
          <w:p w14:paraId="3FE3482C" w14:textId="77777777" w:rsidR="0060143F" w:rsidRDefault="0060143F" w:rsidP="006E22A6">
            <w:pPr>
              <w:pStyle w:val="ContactInfo"/>
              <w:rPr>
                <w:color w:val="000000" w:themeColor="text1"/>
              </w:rPr>
            </w:pPr>
          </w:p>
          <w:p w14:paraId="106B2DC0" w14:textId="6BDE07EF" w:rsidR="0060143F" w:rsidRPr="0041428F" w:rsidRDefault="0060143F" w:rsidP="006E22A6">
            <w:pPr>
              <w:pStyle w:val="ContactInfo"/>
              <w:rPr>
                <w:color w:val="000000" w:themeColor="text1"/>
              </w:rPr>
            </w:pPr>
          </w:p>
        </w:tc>
      </w:tr>
    </w:tbl>
    <w:p w14:paraId="737C7CEC" w14:textId="024779A1" w:rsidR="00215817" w:rsidRDefault="00215817" w:rsidP="00735201">
      <w:pPr>
        <w:pStyle w:val="Caption"/>
        <w:keepNext/>
        <w:ind w:left="0"/>
      </w:pPr>
    </w:p>
    <w:tbl>
      <w:tblPr>
        <w:tblStyle w:val="TableGrid"/>
        <w:tblpPr w:leftFromText="180" w:rightFromText="180" w:vertAnchor="page" w:horzAnchor="margin" w:tblpXSpec="center" w:tblpY="752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4440"/>
      </w:tblGrid>
      <w:tr w:rsidR="0039729C" w14:paraId="77757D00" w14:textId="77777777" w:rsidTr="00FC1266">
        <w:trPr>
          <w:trHeight w:val="510"/>
        </w:trPr>
        <w:tc>
          <w:tcPr>
            <w:tcW w:w="421" w:type="dxa"/>
          </w:tcPr>
          <w:p w14:paraId="397897C5" w14:textId="77777777" w:rsidR="0039729C" w:rsidRDefault="0039729C" w:rsidP="00FC1266">
            <w:pPr>
              <w:pStyle w:val="Signature"/>
              <w:ind w:left="0"/>
              <w:jc w:val="center"/>
              <w:rPr>
                <w:color w:val="000000" w:themeColor="text1"/>
              </w:rPr>
            </w:pPr>
          </w:p>
          <w:p w14:paraId="7B4A1C7A" w14:textId="18805665" w:rsidR="0039729C" w:rsidRDefault="0039729C" w:rsidP="00FC1266">
            <w:pPr>
              <w:pStyle w:val="Signatur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</w:p>
        </w:tc>
        <w:tc>
          <w:tcPr>
            <w:tcW w:w="4252" w:type="dxa"/>
          </w:tcPr>
          <w:p w14:paraId="778AE0F5" w14:textId="47786402" w:rsidR="0039729C" w:rsidRDefault="0039729C" w:rsidP="00FC1266">
            <w:pPr>
              <w:pStyle w:val="Signature"/>
              <w:ind w:left="0"/>
              <w:jc w:val="center"/>
              <w:rPr>
                <w:color w:val="000000" w:themeColor="text1"/>
              </w:rPr>
            </w:pPr>
          </w:p>
          <w:p w14:paraId="289F1A27" w14:textId="53573864" w:rsidR="0039729C" w:rsidRDefault="0039729C" w:rsidP="00FC1266">
            <w:pPr>
              <w:pStyle w:val="Signatur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REDUX</w:t>
            </w:r>
          </w:p>
        </w:tc>
        <w:tc>
          <w:tcPr>
            <w:tcW w:w="4440" w:type="dxa"/>
          </w:tcPr>
          <w:p w14:paraId="564B9F73" w14:textId="77777777" w:rsidR="0039729C" w:rsidRDefault="0039729C" w:rsidP="00FC1266">
            <w:pPr>
              <w:pStyle w:val="Signature"/>
              <w:spacing w:before="0"/>
              <w:ind w:left="0"/>
              <w:jc w:val="center"/>
              <w:rPr>
                <w:color w:val="000000" w:themeColor="text1"/>
              </w:rPr>
            </w:pPr>
          </w:p>
          <w:p w14:paraId="7ABB1DDC" w14:textId="0BD111D7" w:rsidR="0039729C" w:rsidRDefault="0039729C" w:rsidP="00FC1266">
            <w:pPr>
              <w:pStyle w:val="Signature"/>
              <w:spacing w:before="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MOBX</w:t>
            </w:r>
          </w:p>
        </w:tc>
      </w:tr>
      <w:tr w:rsidR="0039729C" w14:paraId="30576605" w14:textId="77777777" w:rsidTr="00FC1266">
        <w:trPr>
          <w:trHeight w:val="594"/>
        </w:trPr>
        <w:tc>
          <w:tcPr>
            <w:tcW w:w="421" w:type="dxa"/>
          </w:tcPr>
          <w:p w14:paraId="24FEFADD" w14:textId="5237960F" w:rsidR="0039729C" w:rsidRDefault="0039729C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252" w:type="dxa"/>
          </w:tcPr>
          <w:p w14:paraId="71496168" w14:textId="537C4439" w:rsidR="0039729C" w:rsidRPr="00231CE7" w:rsidRDefault="00231CE7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 w:rsidRPr="00231CE7">
              <w:rPr>
                <w:b w:val="0"/>
                <w:bCs w:val="0"/>
                <w:color w:val="000000" w:themeColor="text1"/>
              </w:rPr>
              <w:t>Uses a single store</w:t>
            </w:r>
            <w:r w:rsidR="00DB14BE">
              <w:rPr>
                <w:b w:val="0"/>
                <w:bCs w:val="0"/>
                <w:color w:val="000000" w:themeColor="text1"/>
              </w:rPr>
              <w:t>,</w:t>
            </w:r>
            <w:r w:rsidRPr="00231CE7">
              <w:rPr>
                <w:b w:val="0"/>
                <w:bCs w:val="0"/>
                <w:color w:val="000000" w:themeColor="text1"/>
              </w:rPr>
              <w:t xml:space="preserve"> </w:t>
            </w:r>
            <w:r w:rsidR="00692ECC">
              <w:rPr>
                <w:b w:val="0"/>
                <w:bCs w:val="0"/>
                <w:color w:val="000000" w:themeColor="text1"/>
              </w:rPr>
              <w:t>for entire application</w:t>
            </w:r>
            <w:r w:rsidR="00DB14BE">
              <w:rPr>
                <w:b w:val="0"/>
                <w:bCs w:val="0"/>
                <w:color w:val="000000" w:themeColor="text1"/>
              </w:rPr>
              <w:t>, to store states</w:t>
            </w:r>
            <w:r w:rsidR="00692ECC">
              <w:rPr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4440" w:type="dxa"/>
          </w:tcPr>
          <w:p w14:paraId="272ACF17" w14:textId="7E02604D" w:rsidR="0039729C" w:rsidRPr="00231CE7" w:rsidRDefault="00231CE7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</w:t>
            </w:r>
            <w:r w:rsidR="001B34E3">
              <w:rPr>
                <w:b w:val="0"/>
                <w:bCs w:val="0"/>
                <w:color w:val="000000" w:themeColor="text1"/>
              </w:rPr>
              <w:t>ultiple stores can be created</w:t>
            </w:r>
            <w:r w:rsidR="00CE456F">
              <w:rPr>
                <w:b w:val="0"/>
                <w:bCs w:val="0"/>
                <w:color w:val="000000" w:themeColor="text1"/>
              </w:rPr>
              <w:t>,</w:t>
            </w:r>
            <w:r w:rsidR="001B34E3">
              <w:rPr>
                <w:b w:val="0"/>
                <w:bCs w:val="0"/>
                <w:color w:val="000000" w:themeColor="text1"/>
              </w:rPr>
              <w:t xml:space="preserve"> to save states</w:t>
            </w:r>
            <w:r w:rsidR="00CE456F">
              <w:rPr>
                <w:b w:val="0"/>
                <w:bCs w:val="0"/>
                <w:color w:val="000000" w:themeColor="text1"/>
              </w:rPr>
              <w:t>, based on user requirements.</w:t>
            </w:r>
          </w:p>
        </w:tc>
      </w:tr>
      <w:tr w:rsidR="003B27C1" w14:paraId="4E227941" w14:textId="77777777" w:rsidTr="00FC1266">
        <w:trPr>
          <w:trHeight w:val="398"/>
        </w:trPr>
        <w:tc>
          <w:tcPr>
            <w:tcW w:w="421" w:type="dxa"/>
          </w:tcPr>
          <w:p w14:paraId="3BF9DDE4" w14:textId="1B92A050" w:rsidR="003B27C1" w:rsidRDefault="003B27C1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52" w:type="dxa"/>
          </w:tcPr>
          <w:p w14:paraId="7BC24AE4" w14:textId="1F9E9A1F" w:rsidR="003B27C1" w:rsidRPr="00231CE7" w:rsidRDefault="003B27C1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Developed using functional programming principles.</w:t>
            </w:r>
          </w:p>
        </w:tc>
        <w:tc>
          <w:tcPr>
            <w:tcW w:w="4440" w:type="dxa"/>
          </w:tcPr>
          <w:p w14:paraId="67C00F93" w14:textId="61FF4D33" w:rsidR="003B27C1" w:rsidRDefault="009B2159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Developed using </w:t>
            </w:r>
            <w:r>
              <w:rPr>
                <w:b w:val="0"/>
                <w:bCs w:val="0"/>
                <w:color w:val="000000" w:themeColor="text1"/>
              </w:rPr>
              <w:t>OOP</w:t>
            </w:r>
            <w:r>
              <w:rPr>
                <w:b w:val="0"/>
                <w:bCs w:val="0"/>
                <w:color w:val="000000" w:themeColor="text1"/>
              </w:rPr>
              <w:t xml:space="preserve"> principles.</w:t>
            </w:r>
          </w:p>
        </w:tc>
      </w:tr>
      <w:tr w:rsidR="0039729C" w14:paraId="7D4E8372" w14:textId="77777777" w:rsidTr="00FC1266">
        <w:trPr>
          <w:trHeight w:val="114"/>
        </w:trPr>
        <w:tc>
          <w:tcPr>
            <w:tcW w:w="421" w:type="dxa"/>
          </w:tcPr>
          <w:p w14:paraId="6EB729CA" w14:textId="7B5F9F98" w:rsidR="0039729C" w:rsidRDefault="003B27C1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52" w:type="dxa"/>
          </w:tcPr>
          <w:p w14:paraId="23F19E4B" w14:textId="3FE1222D" w:rsidR="0039729C" w:rsidRPr="00231CE7" w:rsidRDefault="0098545A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Redux uses pure functions.</w:t>
            </w:r>
            <w:r w:rsidR="00532951">
              <w:rPr>
                <w:b w:val="0"/>
                <w:bCs w:val="0"/>
                <w:color w:val="000000" w:themeColor="text1"/>
              </w:rPr>
              <w:t xml:space="preserve"> </w:t>
            </w:r>
            <w:r w:rsidR="00750D28">
              <w:rPr>
                <w:b w:val="0"/>
                <w:bCs w:val="0"/>
                <w:color w:val="000000" w:themeColor="text1"/>
              </w:rPr>
              <w:t>So,</w:t>
            </w:r>
            <w:r w:rsidR="00532951">
              <w:rPr>
                <w:b w:val="0"/>
                <w:bCs w:val="0"/>
                <w:color w:val="000000" w:themeColor="text1"/>
              </w:rPr>
              <w:t xml:space="preserve"> it has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="00532951">
              <w:rPr>
                <w:b w:val="0"/>
                <w:bCs w:val="0"/>
                <w:color w:val="000000" w:themeColor="text1"/>
              </w:rPr>
              <w:t>i</w:t>
            </w:r>
            <w:r w:rsidR="00877ECA">
              <w:rPr>
                <w:b w:val="0"/>
                <w:bCs w:val="0"/>
                <w:color w:val="000000" w:themeColor="text1"/>
              </w:rPr>
              <w:t>mmutable states</w:t>
            </w:r>
            <w:r w:rsidR="00532951">
              <w:rPr>
                <w:b w:val="0"/>
                <w:bCs w:val="0"/>
                <w:color w:val="000000" w:themeColor="text1"/>
              </w:rPr>
              <w:t xml:space="preserve"> which</w:t>
            </w:r>
            <w:r w:rsidR="00C93F34">
              <w:rPr>
                <w:b w:val="0"/>
                <w:bCs w:val="0"/>
                <w:color w:val="000000" w:themeColor="text1"/>
              </w:rPr>
              <w:t xml:space="preserve"> is read-only </w:t>
            </w:r>
            <w:proofErr w:type="spellStart"/>
            <w:r w:rsidR="00C93F34">
              <w:rPr>
                <w:b w:val="0"/>
                <w:bCs w:val="0"/>
                <w:color w:val="000000" w:themeColor="text1"/>
              </w:rPr>
              <w:t>i.e</w:t>
            </w:r>
            <w:proofErr w:type="spellEnd"/>
            <w:r w:rsidR="00532951">
              <w:rPr>
                <w:b w:val="0"/>
                <w:bCs w:val="0"/>
                <w:color w:val="000000" w:themeColor="text1"/>
              </w:rPr>
              <w:t xml:space="preserve"> cannot be</w:t>
            </w:r>
            <w:r w:rsidR="00644E40">
              <w:rPr>
                <w:b w:val="0"/>
                <w:bCs w:val="0"/>
                <w:color w:val="000000" w:themeColor="text1"/>
              </w:rPr>
              <w:t xml:space="preserve"> </w:t>
            </w:r>
            <w:r w:rsidR="00532951">
              <w:rPr>
                <w:b w:val="0"/>
                <w:bCs w:val="0"/>
                <w:color w:val="000000" w:themeColor="text1"/>
              </w:rPr>
              <w:t>overwritten.</w:t>
            </w:r>
          </w:p>
        </w:tc>
        <w:tc>
          <w:tcPr>
            <w:tcW w:w="4440" w:type="dxa"/>
          </w:tcPr>
          <w:p w14:paraId="075259DF" w14:textId="2E1B9EB7" w:rsidR="0039729C" w:rsidRPr="00231CE7" w:rsidRDefault="00532951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Mobx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is impure</w:t>
            </w:r>
            <w:r w:rsidR="00644E40">
              <w:rPr>
                <w:b w:val="0"/>
                <w:bCs w:val="0"/>
                <w:color w:val="000000" w:themeColor="text1"/>
              </w:rPr>
              <w:t xml:space="preserve"> as states can be overwritten. </w:t>
            </w:r>
            <w:r w:rsidR="00CE456F">
              <w:rPr>
                <w:b w:val="0"/>
                <w:bCs w:val="0"/>
                <w:color w:val="000000" w:themeColor="text1"/>
              </w:rPr>
              <w:t>So,</w:t>
            </w:r>
            <w:r w:rsidR="00644E40">
              <w:rPr>
                <w:b w:val="0"/>
                <w:bCs w:val="0"/>
                <w:color w:val="000000" w:themeColor="text1"/>
              </w:rPr>
              <w:t xml:space="preserve"> it has m</w:t>
            </w:r>
            <w:r w:rsidR="00877ECA">
              <w:rPr>
                <w:b w:val="0"/>
                <w:bCs w:val="0"/>
                <w:color w:val="000000" w:themeColor="text1"/>
              </w:rPr>
              <w:t>utable states</w:t>
            </w:r>
            <w:r w:rsidR="00B07CBA">
              <w:rPr>
                <w:b w:val="0"/>
                <w:bCs w:val="0"/>
                <w:color w:val="000000" w:themeColor="text1"/>
              </w:rPr>
              <w:t xml:space="preserve"> that </w:t>
            </w:r>
          </w:p>
        </w:tc>
      </w:tr>
      <w:tr w:rsidR="0039729C" w14:paraId="5D77C01A" w14:textId="77777777" w:rsidTr="00FC1266">
        <w:trPr>
          <w:trHeight w:val="70"/>
        </w:trPr>
        <w:tc>
          <w:tcPr>
            <w:tcW w:w="421" w:type="dxa"/>
          </w:tcPr>
          <w:p w14:paraId="6BE3E9C0" w14:textId="5FE06E9A" w:rsidR="0039729C" w:rsidRDefault="003B27C1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252" w:type="dxa"/>
          </w:tcPr>
          <w:p w14:paraId="48159889" w14:textId="522C90BE" w:rsidR="0039729C" w:rsidRPr="00231CE7" w:rsidRDefault="0026460B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</w:t>
            </w:r>
            <w:r w:rsidR="00750D28">
              <w:rPr>
                <w:b w:val="0"/>
                <w:bCs w:val="0"/>
                <w:color w:val="000000" w:themeColor="text1"/>
              </w:rPr>
              <w:t xml:space="preserve">tore </w:t>
            </w:r>
            <w:r>
              <w:rPr>
                <w:b w:val="0"/>
                <w:bCs w:val="0"/>
                <w:color w:val="000000" w:themeColor="text1"/>
              </w:rPr>
              <w:t xml:space="preserve">data in a plain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javascript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object</w:t>
            </w:r>
            <w:r w:rsidR="00750D28">
              <w:rPr>
                <w:b w:val="0"/>
                <w:bCs w:val="0"/>
                <w:color w:val="000000" w:themeColor="text1"/>
              </w:rPr>
              <w:t>.</w:t>
            </w:r>
            <w:r w:rsidR="00C93F34">
              <w:rPr>
                <w:b w:val="0"/>
                <w:bCs w:val="0"/>
                <w:color w:val="000000" w:themeColor="text1"/>
              </w:rPr>
              <w:t xml:space="preserve"> Redux track updates manually on state changes.</w:t>
            </w:r>
          </w:p>
        </w:tc>
        <w:tc>
          <w:tcPr>
            <w:tcW w:w="4440" w:type="dxa"/>
          </w:tcPr>
          <w:p w14:paraId="7F899DCD" w14:textId="0F833244" w:rsidR="0039729C" w:rsidRPr="00231CE7" w:rsidRDefault="00750D28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Uses </w:t>
            </w:r>
            <w:r w:rsidR="00302F5B">
              <w:rPr>
                <w:b w:val="0"/>
                <w:bCs w:val="0"/>
                <w:color w:val="000000" w:themeColor="text1"/>
              </w:rPr>
              <w:t>an observable to store values.</w:t>
            </w:r>
            <w:r w:rsidR="00DC14C5">
              <w:rPr>
                <w:b w:val="0"/>
                <w:bCs w:val="0"/>
                <w:color w:val="000000" w:themeColor="text1"/>
              </w:rPr>
              <w:t xml:space="preserve"> Observable tracks state changes automatically</w:t>
            </w:r>
            <w:r w:rsidR="00735999">
              <w:rPr>
                <w:b w:val="0"/>
                <w:bCs w:val="0"/>
                <w:color w:val="000000" w:themeColor="text1"/>
              </w:rPr>
              <w:t xml:space="preserve">. </w:t>
            </w:r>
          </w:p>
        </w:tc>
      </w:tr>
      <w:tr w:rsidR="0039729C" w14:paraId="0DB46B81" w14:textId="77777777" w:rsidTr="00FC1266">
        <w:trPr>
          <w:trHeight w:val="70"/>
        </w:trPr>
        <w:tc>
          <w:tcPr>
            <w:tcW w:w="421" w:type="dxa"/>
          </w:tcPr>
          <w:p w14:paraId="75BF5987" w14:textId="57877F8B" w:rsidR="0039729C" w:rsidRDefault="003B27C1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252" w:type="dxa"/>
          </w:tcPr>
          <w:p w14:paraId="56117E62" w14:textId="7AF912A6" w:rsidR="0039729C" w:rsidRPr="00231CE7" w:rsidRDefault="00505565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Boiler-plates codes.</w:t>
            </w:r>
          </w:p>
        </w:tc>
        <w:tc>
          <w:tcPr>
            <w:tcW w:w="4440" w:type="dxa"/>
          </w:tcPr>
          <w:p w14:paraId="782A66BD" w14:textId="48B707F2" w:rsidR="0039729C" w:rsidRPr="00231CE7" w:rsidRDefault="00505565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Less b</w:t>
            </w:r>
            <w:r>
              <w:rPr>
                <w:b w:val="0"/>
                <w:bCs w:val="0"/>
                <w:color w:val="000000" w:themeColor="text1"/>
              </w:rPr>
              <w:t>oiler-plates codes.</w:t>
            </w:r>
          </w:p>
        </w:tc>
      </w:tr>
      <w:tr w:rsidR="00850E4B" w14:paraId="012D82C5" w14:textId="77777777" w:rsidTr="00FC1266">
        <w:trPr>
          <w:trHeight w:val="70"/>
        </w:trPr>
        <w:tc>
          <w:tcPr>
            <w:tcW w:w="421" w:type="dxa"/>
          </w:tcPr>
          <w:p w14:paraId="0487BB4E" w14:textId="7A94734C" w:rsidR="00850E4B" w:rsidRDefault="003B27C1" w:rsidP="00FC1266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252" w:type="dxa"/>
          </w:tcPr>
          <w:p w14:paraId="4A5933BB" w14:textId="77777777" w:rsidR="00850E4B" w:rsidRDefault="00850E4B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When to choose Redux:</w:t>
            </w:r>
          </w:p>
          <w:p w14:paraId="18BEC2C3" w14:textId="589CAD96" w:rsidR="00850E4B" w:rsidRDefault="00935785" w:rsidP="00FC1266">
            <w:pPr>
              <w:pStyle w:val="Signature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</w:t>
            </w:r>
            <w:r w:rsidR="00850E4B">
              <w:rPr>
                <w:b w:val="0"/>
                <w:bCs w:val="0"/>
                <w:color w:val="000000" w:themeColor="text1"/>
              </w:rPr>
              <w:t>orking with large team</w:t>
            </w:r>
            <w:r w:rsidR="00381557">
              <w:rPr>
                <w:b w:val="0"/>
                <w:bCs w:val="0"/>
                <w:color w:val="000000" w:themeColor="text1"/>
              </w:rPr>
              <w:t xml:space="preserve"> looking for more maintainable code.</w:t>
            </w:r>
          </w:p>
          <w:p w14:paraId="662953C9" w14:textId="4949256B" w:rsidR="00381557" w:rsidRDefault="00381557" w:rsidP="00FC1266">
            <w:pPr>
              <w:pStyle w:val="Signature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Complex application with scalable option.</w:t>
            </w:r>
          </w:p>
        </w:tc>
        <w:tc>
          <w:tcPr>
            <w:tcW w:w="4440" w:type="dxa"/>
          </w:tcPr>
          <w:p w14:paraId="479071F5" w14:textId="77777777" w:rsidR="00850E4B" w:rsidRDefault="00850E4B" w:rsidP="00FC1266">
            <w:pPr>
              <w:pStyle w:val="Signature"/>
              <w:ind w:left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When to choose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Mobx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>:</w:t>
            </w:r>
          </w:p>
          <w:p w14:paraId="10342337" w14:textId="77777777" w:rsidR="00850E4B" w:rsidRDefault="00850E4B" w:rsidP="00FC1266">
            <w:pPr>
              <w:pStyle w:val="Signature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If application is small</w:t>
            </w:r>
          </w:p>
          <w:p w14:paraId="5A80258D" w14:textId="4EC5B2DF" w:rsidR="008468FF" w:rsidRDefault="008468FF" w:rsidP="00FC1266">
            <w:pPr>
              <w:pStyle w:val="Signature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If we prefer to build the app fast.</w:t>
            </w:r>
          </w:p>
        </w:tc>
      </w:tr>
    </w:tbl>
    <w:p w14:paraId="1972F11D" w14:textId="77777777" w:rsidR="0060143F" w:rsidRDefault="0060143F" w:rsidP="00735201">
      <w:pPr>
        <w:pStyle w:val="Signature"/>
        <w:ind w:left="0"/>
        <w:rPr>
          <w:b w:val="0"/>
          <w:bCs w:val="0"/>
          <w:color w:val="000000" w:themeColor="text1"/>
          <w:sz w:val="28"/>
          <w:szCs w:val="28"/>
        </w:rPr>
      </w:pPr>
    </w:p>
    <w:p w14:paraId="6E212115" w14:textId="55D64DC9" w:rsidR="00A66B18" w:rsidRDefault="003E65C8" w:rsidP="00163A81">
      <w:pPr>
        <w:pStyle w:val="Signature"/>
        <w:numPr>
          <w:ilvl w:val="0"/>
          <w:numId w:val="2"/>
        </w:numPr>
        <w:rPr>
          <w:b w:val="0"/>
          <w:bCs w:val="0"/>
          <w:color w:val="000000" w:themeColor="text1"/>
          <w:sz w:val="28"/>
          <w:szCs w:val="28"/>
        </w:rPr>
      </w:pPr>
      <w:r w:rsidRPr="00F30CC7">
        <w:rPr>
          <w:b w:val="0"/>
          <w:bCs w:val="0"/>
          <w:color w:val="000000" w:themeColor="text1"/>
          <w:sz w:val="28"/>
          <w:szCs w:val="28"/>
        </w:rPr>
        <w:t>Redux a</w:t>
      </w:r>
      <w:r w:rsidR="00F30CC7" w:rsidRPr="00F30CC7">
        <w:rPr>
          <w:b w:val="0"/>
          <w:bCs w:val="0"/>
          <w:color w:val="000000" w:themeColor="text1"/>
          <w:sz w:val="28"/>
          <w:szCs w:val="28"/>
        </w:rPr>
        <w:t>n</w:t>
      </w:r>
      <w:r w:rsidRPr="00F30CC7">
        <w:rPr>
          <w:b w:val="0"/>
          <w:bCs w:val="0"/>
          <w:color w:val="000000" w:themeColor="text1"/>
          <w:sz w:val="28"/>
          <w:szCs w:val="28"/>
        </w:rPr>
        <w:t xml:space="preserve">d </w:t>
      </w:r>
      <w:proofErr w:type="spellStart"/>
      <w:r w:rsidRPr="00F30CC7">
        <w:rPr>
          <w:b w:val="0"/>
          <w:bCs w:val="0"/>
          <w:color w:val="000000" w:themeColor="text1"/>
          <w:sz w:val="28"/>
          <w:szCs w:val="28"/>
        </w:rPr>
        <w:t>Mobx</w:t>
      </w:r>
      <w:proofErr w:type="spellEnd"/>
      <w:r w:rsidRPr="00F30CC7">
        <w:rPr>
          <w:b w:val="0"/>
          <w:bCs w:val="0"/>
          <w:color w:val="000000" w:themeColor="text1"/>
          <w:sz w:val="28"/>
          <w:szCs w:val="28"/>
        </w:rPr>
        <w:t xml:space="preserve"> are both state management libraries</w:t>
      </w:r>
      <w:r w:rsidR="00F30CC7" w:rsidRPr="00F30CC7">
        <w:rPr>
          <w:b w:val="0"/>
          <w:bCs w:val="0"/>
          <w:color w:val="000000" w:themeColor="text1"/>
          <w:sz w:val="28"/>
          <w:szCs w:val="28"/>
        </w:rPr>
        <w:t xml:space="preserve"> which works well with React.</w:t>
      </w:r>
    </w:p>
    <w:p w14:paraId="5C4D0891" w14:textId="0B11BE8D" w:rsidR="00163A81" w:rsidRDefault="0060143F" w:rsidP="00163A81">
      <w:pPr>
        <w:pStyle w:val="Signature"/>
        <w:numPr>
          <w:ilvl w:val="0"/>
          <w:numId w:val="2"/>
        </w:numPr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Below mentioning the comparison between Redux and </w:t>
      </w:r>
      <w:proofErr w:type="spellStart"/>
      <w:proofErr w:type="gramStart"/>
      <w:r>
        <w:rPr>
          <w:b w:val="0"/>
          <w:bCs w:val="0"/>
          <w:color w:val="000000" w:themeColor="text1"/>
          <w:sz w:val="28"/>
          <w:szCs w:val="28"/>
        </w:rPr>
        <w:t>Mobx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</w:p>
    <w:p w14:paraId="60EECEEE" w14:textId="77777777" w:rsidR="005C6BDF" w:rsidRDefault="005C6BDF" w:rsidP="00215817">
      <w:pPr>
        <w:pStyle w:val="Signature"/>
        <w:ind w:left="1069"/>
      </w:pPr>
    </w:p>
    <w:p w14:paraId="4971FC3F" w14:textId="77777777" w:rsidR="005C6BDF" w:rsidRDefault="005C6BDF" w:rsidP="00215817">
      <w:pPr>
        <w:pStyle w:val="Signature"/>
        <w:ind w:left="1069"/>
      </w:pPr>
    </w:p>
    <w:p w14:paraId="42C7EF62" w14:textId="5490DB05" w:rsidR="00215817" w:rsidRPr="00F30CC7" w:rsidRDefault="005C6BDF" w:rsidP="005C6BDF">
      <w:pPr>
        <w:pStyle w:val="Signature"/>
        <w:ind w:left="1069"/>
        <w:rPr>
          <w:b w:val="0"/>
          <w:bCs w:val="0"/>
          <w:color w:val="000000" w:themeColor="text1"/>
          <w:sz w:val="28"/>
          <w:szCs w:val="28"/>
        </w:rPr>
      </w:pPr>
      <w:r>
        <w:rPr>
          <w:lang w:val="en-IN"/>
        </w:rPr>
        <w:t xml:space="preserve">                                             </w:t>
      </w:r>
      <w:r w:rsidR="00215817">
        <w:rPr>
          <w:lang w:val="en-IN"/>
        </w:rPr>
        <w:t xml:space="preserve">Comparison Redux Vs. </w:t>
      </w:r>
      <w:proofErr w:type="spellStart"/>
      <w:r w:rsidR="00215817">
        <w:rPr>
          <w:lang w:val="en-IN"/>
        </w:rPr>
        <w:t>Mobx</w:t>
      </w:r>
      <w:proofErr w:type="spellEnd"/>
    </w:p>
    <w:sectPr w:rsidR="00215817" w:rsidRPr="00F30CC7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6D01" w14:textId="77777777" w:rsidR="004B4388" w:rsidRDefault="004B4388" w:rsidP="00A66B18">
      <w:pPr>
        <w:spacing w:before="0" w:after="0"/>
      </w:pPr>
      <w:r>
        <w:separator/>
      </w:r>
    </w:p>
  </w:endnote>
  <w:endnote w:type="continuationSeparator" w:id="0">
    <w:p w14:paraId="6B066CB4" w14:textId="77777777" w:rsidR="004B4388" w:rsidRDefault="004B438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A497" w14:textId="77777777" w:rsidR="004B4388" w:rsidRDefault="004B4388" w:rsidP="00A66B18">
      <w:pPr>
        <w:spacing w:before="0" w:after="0"/>
      </w:pPr>
      <w:r>
        <w:separator/>
      </w:r>
    </w:p>
  </w:footnote>
  <w:footnote w:type="continuationSeparator" w:id="0">
    <w:p w14:paraId="5F577ED0" w14:textId="77777777" w:rsidR="004B4388" w:rsidRDefault="004B438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6FA0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09EF8D" wp14:editId="1037D93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CC3F1A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060"/>
    <w:multiLevelType w:val="hybridMultilevel"/>
    <w:tmpl w:val="16E0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3DEC"/>
    <w:multiLevelType w:val="hybridMultilevel"/>
    <w:tmpl w:val="B2D8AD4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B9"/>
    <w:rsid w:val="00083BAA"/>
    <w:rsid w:val="0010680C"/>
    <w:rsid w:val="00152B0B"/>
    <w:rsid w:val="00163A81"/>
    <w:rsid w:val="001766D6"/>
    <w:rsid w:val="00192419"/>
    <w:rsid w:val="001B34E3"/>
    <w:rsid w:val="001C270D"/>
    <w:rsid w:val="001E2320"/>
    <w:rsid w:val="00214E28"/>
    <w:rsid w:val="00215817"/>
    <w:rsid w:val="00231CE7"/>
    <w:rsid w:val="0026460B"/>
    <w:rsid w:val="00302F5B"/>
    <w:rsid w:val="00352B81"/>
    <w:rsid w:val="00381557"/>
    <w:rsid w:val="00394757"/>
    <w:rsid w:val="0039729C"/>
    <w:rsid w:val="003A0150"/>
    <w:rsid w:val="003B27C1"/>
    <w:rsid w:val="003E24DF"/>
    <w:rsid w:val="003E65C8"/>
    <w:rsid w:val="0041428F"/>
    <w:rsid w:val="004A2B0D"/>
    <w:rsid w:val="004B4388"/>
    <w:rsid w:val="00505565"/>
    <w:rsid w:val="00532951"/>
    <w:rsid w:val="005C2210"/>
    <w:rsid w:val="005C6BDF"/>
    <w:rsid w:val="0060143F"/>
    <w:rsid w:val="00615018"/>
    <w:rsid w:val="0062123A"/>
    <w:rsid w:val="00644E40"/>
    <w:rsid w:val="00646E75"/>
    <w:rsid w:val="00692ECC"/>
    <w:rsid w:val="006C40A7"/>
    <w:rsid w:val="006E22A6"/>
    <w:rsid w:val="006F6F10"/>
    <w:rsid w:val="00735201"/>
    <w:rsid w:val="00735999"/>
    <w:rsid w:val="00750D28"/>
    <w:rsid w:val="007734B9"/>
    <w:rsid w:val="00783E79"/>
    <w:rsid w:val="007B5AE8"/>
    <w:rsid w:val="007F5192"/>
    <w:rsid w:val="007F7034"/>
    <w:rsid w:val="008468FF"/>
    <w:rsid w:val="00850E4B"/>
    <w:rsid w:val="00877ECA"/>
    <w:rsid w:val="00900F61"/>
    <w:rsid w:val="00935785"/>
    <w:rsid w:val="0098545A"/>
    <w:rsid w:val="009B2159"/>
    <w:rsid w:val="00A26FE7"/>
    <w:rsid w:val="00A66B18"/>
    <w:rsid w:val="00A6783B"/>
    <w:rsid w:val="00A96CF8"/>
    <w:rsid w:val="00AA089B"/>
    <w:rsid w:val="00AE1388"/>
    <w:rsid w:val="00AF3982"/>
    <w:rsid w:val="00B07CBA"/>
    <w:rsid w:val="00B50294"/>
    <w:rsid w:val="00B57D6E"/>
    <w:rsid w:val="00BE2CDC"/>
    <w:rsid w:val="00C701F7"/>
    <w:rsid w:val="00C70786"/>
    <w:rsid w:val="00C93F34"/>
    <w:rsid w:val="00CE456F"/>
    <w:rsid w:val="00D10958"/>
    <w:rsid w:val="00D31CE8"/>
    <w:rsid w:val="00D66593"/>
    <w:rsid w:val="00DA233F"/>
    <w:rsid w:val="00DB14BE"/>
    <w:rsid w:val="00DC14C5"/>
    <w:rsid w:val="00DE6DA2"/>
    <w:rsid w:val="00DF2D30"/>
    <w:rsid w:val="00E4786A"/>
    <w:rsid w:val="00E55D74"/>
    <w:rsid w:val="00E6540C"/>
    <w:rsid w:val="00E81E2A"/>
    <w:rsid w:val="00EE0952"/>
    <w:rsid w:val="00F30CC7"/>
    <w:rsid w:val="00F877BD"/>
    <w:rsid w:val="00FC126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E81E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6E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5817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am\AppData\Local\Microsoft\Office\16.0\DTS\en-US%7bA125A3B2-9E12-4C09-90AD-9B7C0C025DF6%7d\%7b2238D203-62CD-4F4B-8E68-E6903BA6B3D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{2238D203-62CD-4F4B-8E68-E6903BA6B3D9}tf56348247_win32.dotx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2021-07-07T05:26:00Z</dcterms:created>
  <dcterms:modified xsi:type="dcterms:W3CDTF">2021-07-07T06:42:00Z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